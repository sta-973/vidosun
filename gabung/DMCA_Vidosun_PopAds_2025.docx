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435B" w14:textId="77777777" w:rsidR="00F63E25" w:rsidRPr="00B7783B" w:rsidRDefault="00000000">
      <w:pPr>
        <w:spacing w:before="62"/>
        <w:ind w:left="1942" w:right="1942"/>
        <w:jc w:val="center"/>
        <w:rPr>
          <w:rFonts w:ascii="Arial" w:eastAsia="Arial" w:hAnsi="Arial" w:cs="Arial"/>
          <w:sz w:val="32"/>
          <w:szCs w:val="32"/>
          <w:u w:val="single"/>
        </w:rPr>
      </w:pPr>
      <w:r w:rsidRPr="00B7783B">
        <w:rPr>
          <w:rFonts w:ascii="Arial" w:eastAsia="Arial" w:hAnsi="Arial" w:cs="Arial"/>
          <w:b/>
          <w:sz w:val="32"/>
          <w:szCs w:val="32"/>
          <w:u w:val="single"/>
        </w:rPr>
        <w:t>DMCA COUNTER-NOTIFICATION</w:t>
      </w:r>
    </w:p>
    <w:p w14:paraId="2518B93A" w14:textId="77777777" w:rsidR="00F63E25" w:rsidRDefault="00F63E25">
      <w:pPr>
        <w:spacing w:before="5" w:line="260" w:lineRule="exact"/>
        <w:rPr>
          <w:sz w:val="26"/>
          <w:szCs w:val="26"/>
        </w:rPr>
      </w:pPr>
    </w:p>
    <w:p w14:paraId="40869E44" w14:textId="77777777" w:rsidR="00F63E25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To: </w:t>
      </w:r>
      <w:proofErr w:type="spellStart"/>
      <w:r>
        <w:rPr>
          <w:rFonts w:ascii="Arial" w:eastAsia="Arial" w:hAnsi="Arial" w:cs="Arial"/>
        </w:rPr>
        <w:t>PopAds</w:t>
      </w:r>
      <w:proofErr w:type="spellEnd"/>
      <w:r>
        <w:rPr>
          <w:rFonts w:ascii="Arial" w:eastAsia="Arial" w:hAnsi="Arial" w:cs="Arial"/>
        </w:rPr>
        <w:t xml:space="preserve"> Team</w:t>
      </w:r>
    </w:p>
    <w:p w14:paraId="07727963" w14:textId="77777777" w:rsidR="00F63E25" w:rsidRDefault="00000000">
      <w:pPr>
        <w:spacing w:before="1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Date: October 20, 2025</w:t>
      </w:r>
    </w:p>
    <w:p w14:paraId="4DA786E8" w14:textId="77777777" w:rsidR="00F63E25" w:rsidRDefault="00F63E25">
      <w:pPr>
        <w:spacing w:before="10" w:line="240" w:lineRule="exact"/>
        <w:rPr>
          <w:sz w:val="24"/>
          <w:szCs w:val="24"/>
        </w:rPr>
      </w:pPr>
    </w:p>
    <w:p w14:paraId="1688611D" w14:textId="77777777" w:rsidR="006F30D9" w:rsidRDefault="00000000">
      <w:pPr>
        <w:spacing w:line="250" w:lineRule="auto"/>
        <w:ind w:left="100" w:right="69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I, the undersigned: </w:t>
      </w:r>
    </w:p>
    <w:p w14:paraId="3B1EC294" w14:textId="5FA87640" w:rsidR="006F30D9" w:rsidRDefault="006F30D9">
      <w:pPr>
        <w:spacing w:line="250" w:lineRule="auto"/>
        <w:ind w:left="100" w:right="6906"/>
        <w:rPr>
          <w:rFonts w:ascii="Arial" w:eastAsia="Arial" w:hAnsi="Arial" w:cs="Arial"/>
        </w:rPr>
      </w:pPr>
    </w:p>
    <w:p w14:paraId="2EEF581C" w14:textId="2B23C6A5" w:rsidR="00F63E25" w:rsidRDefault="00000000">
      <w:pPr>
        <w:spacing w:line="250" w:lineRule="auto"/>
        <w:ind w:left="100" w:right="690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Name: Iwan Setiawan</w:t>
      </w:r>
    </w:p>
    <w:p w14:paraId="2F13FE3E" w14:textId="4741D2FF" w:rsidR="00F63E25" w:rsidRDefault="00000000">
      <w:pPr>
        <w:ind w:left="100"/>
        <w:rPr>
          <w:rFonts w:ascii="Arial" w:eastAsia="Arial" w:hAnsi="Arial" w:cs="Arial"/>
        </w:rPr>
      </w:pPr>
      <w:hyperlink r:id="rId5">
        <w:r>
          <w:rPr>
            <w:rFonts w:ascii="Arial" w:eastAsia="Arial" w:hAnsi="Arial" w:cs="Arial"/>
          </w:rPr>
          <w:t>Email: womisa2008@gmail.com</w:t>
        </w:r>
      </w:hyperlink>
    </w:p>
    <w:p w14:paraId="2D0D62B9" w14:textId="634B3553" w:rsidR="00F63E25" w:rsidRDefault="00000000">
      <w:pPr>
        <w:spacing w:before="1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Website: https://vidosun.com</w:t>
      </w:r>
    </w:p>
    <w:p w14:paraId="759110A5" w14:textId="53F5F606" w:rsidR="00F63E25" w:rsidRDefault="00F63E25">
      <w:pPr>
        <w:spacing w:before="10" w:line="240" w:lineRule="exact"/>
        <w:rPr>
          <w:sz w:val="24"/>
          <w:szCs w:val="24"/>
        </w:rPr>
      </w:pPr>
    </w:p>
    <w:p w14:paraId="5938880B" w14:textId="66DF4535" w:rsidR="00F63E25" w:rsidRDefault="00000000">
      <w:pPr>
        <w:spacing w:line="250" w:lineRule="auto"/>
        <w:ind w:left="100" w:right="20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Hereby declare that all content on </w:t>
      </w:r>
      <w:r>
        <w:rPr>
          <w:rFonts w:ascii="Arial" w:eastAsia="Arial" w:hAnsi="Arial" w:cs="Arial"/>
          <w:b/>
        </w:rPr>
        <w:t xml:space="preserve">vidosun.com </w:t>
      </w:r>
      <w:r>
        <w:rPr>
          <w:rFonts w:ascii="Arial" w:eastAsia="Arial" w:hAnsi="Arial" w:cs="Arial"/>
        </w:rPr>
        <w:t xml:space="preserve">is created and managed by </w:t>
      </w:r>
      <w:proofErr w:type="gramStart"/>
      <w:r>
        <w:rPr>
          <w:rFonts w:ascii="Arial" w:eastAsia="Arial" w:hAnsi="Arial" w:cs="Arial"/>
        </w:rPr>
        <w:t>myself</w:t>
      </w:r>
      <w:proofErr w:type="gramEnd"/>
      <w:r>
        <w:rPr>
          <w:rFonts w:ascii="Arial" w:eastAsia="Arial" w:hAnsi="Arial" w:cs="Arial"/>
        </w:rPr>
        <w:t>, and does not infringe or copy any copyrighted material from third parties. The website only contains educational and informational content related to videos, social media, and technology.</w:t>
      </w:r>
    </w:p>
    <w:p w14:paraId="68C802CF" w14:textId="4B50A071" w:rsidR="00F63E25" w:rsidRDefault="00F63E25">
      <w:pPr>
        <w:spacing w:line="240" w:lineRule="exact"/>
        <w:rPr>
          <w:sz w:val="24"/>
          <w:szCs w:val="24"/>
        </w:rPr>
      </w:pPr>
    </w:p>
    <w:p w14:paraId="5C209FDB" w14:textId="4CB17935" w:rsidR="00F63E25" w:rsidRDefault="00000000">
      <w:pPr>
        <w:spacing w:line="250" w:lineRule="auto"/>
        <w:ind w:left="100" w:right="49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state in good faith that the website does not contain any copyright-infringing material or illegal content.</w:t>
      </w:r>
    </w:p>
    <w:p w14:paraId="6AA17A89" w14:textId="48329734" w:rsidR="00F63E25" w:rsidRDefault="00F63E25">
      <w:pPr>
        <w:spacing w:line="240" w:lineRule="exact"/>
        <w:rPr>
          <w:sz w:val="24"/>
          <w:szCs w:val="24"/>
        </w:rPr>
      </w:pPr>
    </w:p>
    <w:p w14:paraId="4FE6BBC6" w14:textId="19A39A7F" w:rsidR="00F63E25" w:rsidRDefault="00000000">
      <w:pPr>
        <w:spacing w:line="250" w:lineRule="auto"/>
        <w:ind w:left="100" w:right="4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any party believes otherwise, I am willing to provide clarification and cooperate to resolve any issue in a professional manner.</w:t>
      </w:r>
    </w:p>
    <w:p w14:paraId="61BE8B3F" w14:textId="5CCD55AE" w:rsidR="00F63E25" w:rsidRDefault="006F33FF">
      <w:pPr>
        <w:spacing w:line="240" w:lineRule="exact"/>
        <w:rPr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35875FA" wp14:editId="6E8D6118">
            <wp:simplePos x="0" y="0"/>
            <wp:positionH relativeFrom="column">
              <wp:posOffset>2862118</wp:posOffset>
            </wp:positionH>
            <wp:positionV relativeFrom="paragraph">
              <wp:posOffset>125961</wp:posOffset>
            </wp:positionV>
            <wp:extent cx="2753109" cy="1305107"/>
            <wp:effectExtent l="0" t="0" r="0" b="0"/>
            <wp:wrapNone/>
            <wp:docPr id="87683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9827" name="Picture 876839827"/>
                    <pic:cNvPicPr/>
                  </pic:nvPicPr>
                  <pic:blipFill>
                    <a:blip r:embed="rId6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-7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0D470" w14:textId="77777777" w:rsidR="00F63E25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Sincerely,</w:t>
      </w:r>
    </w:p>
    <w:p w14:paraId="6312C3BF" w14:textId="77777777" w:rsidR="00F63E25" w:rsidRDefault="00F63E25">
      <w:pPr>
        <w:spacing w:before="10" w:line="240" w:lineRule="exact"/>
        <w:rPr>
          <w:sz w:val="24"/>
          <w:szCs w:val="24"/>
        </w:rPr>
      </w:pPr>
    </w:p>
    <w:p w14:paraId="61EC6847" w14:textId="77777777" w:rsidR="00F63E25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Iwan Setiawan</w:t>
      </w:r>
    </w:p>
    <w:p w14:paraId="4569493B" w14:textId="77777777" w:rsidR="00F63E25" w:rsidRDefault="00000000">
      <w:pPr>
        <w:spacing w:before="1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Owner &amp; Administrator of vidosun.com</w:t>
      </w:r>
    </w:p>
    <w:p w14:paraId="732B2350" w14:textId="77777777" w:rsidR="00F63E25" w:rsidRDefault="00000000">
      <w:pPr>
        <w:spacing w:before="1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(Electronic Signature)</w:t>
      </w:r>
    </w:p>
    <w:p w14:paraId="58F6ADD2" w14:textId="77777777" w:rsidR="00F63E25" w:rsidRDefault="00F63E25">
      <w:pPr>
        <w:spacing w:line="200" w:lineRule="exact"/>
      </w:pPr>
    </w:p>
    <w:p w14:paraId="0A773193" w14:textId="77777777" w:rsidR="00F63E25" w:rsidRDefault="00F63E25">
      <w:pPr>
        <w:spacing w:line="200" w:lineRule="exact"/>
      </w:pPr>
    </w:p>
    <w:p w14:paraId="19B5978A" w14:textId="77777777" w:rsidR="00F63E25" w:rsidRDefault="00F63E25">
      <w:pPr>
        <w:spacing w:line="200" w:lineRule="exact"/>
      </w:pPr>
    </w:p>
    <w:p w14:paraId="66835961" w14:textId="77777777" w:rsidR="00F63E25" w:rsidRDefault="00F63E25">
      <w:pPr>
        <w:spacing w:line="200" w:lineRule="exact"/>
      </w:pPr>
    </w:p>
    <w:p w14:paraId="0A7E0FEB" w14:textId="77777777" w:rsidR="00B7783B" w:rsidRDefault="00B7783B">
      <w:pPr>
        <w:spacing w:line="200" w:lineRule="exact"/>
      </w:pPr>
    </w:p>
    <w:p w14:paraId="176F5EBB" w14:textId="77777777" w:rsidR="00B7783B" w:rsidRDefault="00B7783B">
      <w:pPr>
        <w:spacing w:line="200" w:lineRule="exact"/>
      </w:pPr>
    </w:p>
    <w:p w14:paraId="472E7A0E" w14:textId="77777777" w:rsidR="00B7783B" w:rsidRDefault="00B7783B">
      <w:pPr>
        <w:spacing w:line="200" w:lineRule="exact"/>
      </w:pPr>
    </w:p>
    <w:p w14:paraId="6192C456" w14:textId="77777777" w:rsidR="00B7783B" w:rsidRDefault="00B7783B">
      <w:pPr>
        <w:spacing w:line="200" w:lineRule="exact"/>
      </w:pPr>
    </w:p>
    <w:p w14:paraId="7B24E4BE" w14:textId="77777777" w:rsidR="00B7783B" w:rsidRDefault="00B7783B">
      <w:pPr>
        <w:spacing w:line="200" w:lineRule="exact"/>
      </w:pPr>
    </w:p>
    <w:p w14:paraId="281FCA90" w14:textId="77777777" w:rsidR="00B7783B" w:rsidRDefault="00B7783B">
      <w:pPr>
        <w:spacing w:line="200" w:lineRule="exact"/>
      </w:pPr>
    </w:p>
    <w:p w14:paraId="3EA4C082" w14:textId="77777777" w:rsidR="00B7783B" w:rsidRDefault="00B7783B">
      <w:pPr>
        <w:spacing w:line="200" w:lineRule="exact"/>
      </w:pPr>
    </w:p>
    <w:p w14:paraId="542517BC" w14:textId="77777777" w:rsidR="00B7783B" w:rsidRDefault="00B7783B">
      <w:pPr>
        <w:spacing w:line="200" w:lineRule="exact"/>
      </w:pPr>
    </w:p>
    <w:p w14:paraId="2C6D2816" w14:textId="77777777" w:rsidR="00B7783B" w:rsidRDefault="00B7783B">
      <w:pPr>
        <w:spacing w:line="200" w:lineRule="exact"/>
      </w:pPr>
    </w:p>
    <w:p w14:paraId="23605199" w14:textId="77777777" w:rsidR="00B7783B" w:rsidRDefault="00B7783B">
      <w:pPr>
        <w:spacing w:line="200" w:lineRule="exact"/>
      </w:pPr>
    </w:p>
    <w:p w14:paraId="17552D72" w14:textId="77777777" w:rsidR="00B7783B" w:rsidRDefault="00B7783B">
      <w:pPr>
        <w:spacing w:line="200" w:lineRule="exact"/>
      </w:pPr>
    </w:p>
    <w:p w14:paraId="283CF454" w14:textId="77777777" w:rsidR="00B7783B" w:rsidRDefault="00B7783B">
      <w:pPr>
        <w:spacing w:line="200" w:lineRule="exact"/>
      </w:pPr>
    </w:p>
    <w:p w14:paraId="5C318D2A" w14:textId="77777777" w:rsidR="00B7783B" w:rsidRDefault="00B7783B">
      <w:pPr>
        <w:spacing w:line="200" w:lineRule="exact"/>
      </w:pPr>
    </w:p>
    <w:p w14:paraId="734A3956" w14:textId="77777777" w:rsidR="00B7783B" w:rsidRDefault="00B7783B">
      <w:pPr>
        <w:spacing w:line="200" w:lineRule="exact"/>
      </w:pPr>
    </w:p>
    <w:p w14:paraId="246215DA" w14:textId="77777777" w:rsidR="00B7783B" w:rsidRDefault="00B7783B">
      <w:pPr>
        <w:spacing w:line="200" w:lineRule="exact"/>
      </w:pPr>
    </w:p>
    <w:p w14:paraId="5E9A49D1" w14:textId="77777777" w:rsidR="00B7783B" w:rsidRDefault="00B7783B">
      <w:pPr>
        <w:spacing w:line="200" w:lineRule="exact"/>
      </w:pPr>
    </w:p>
    <w:p w14:paraId="31046554" w14:textId="77777777" w:rsidR="00B7783B" w:rsidRDefault="00B7783B">
      <w:pPr>
        <w:spacing w:line="200" w:lineRule="exact"/>
      </w:pPr>
    </w:p>
    <w:p w14:paraId="509A8A9E" w14:textId="77777777" w:rsidR="00B7783B" w:rsidRDefault="00B7783B">
      <w:pPr>
        <w:spacing w:line="200" w:lineRule="exact"/>
      </w:pPr>
    </w:p>
    <w:p w14:paraId="3B133588" w14:textId="77777777" w:rsidR="00B7783B" w:rsidRDefault="00B7783B">
      <w:pPr>
        <w:spacing w:line="200" w:lineRule="exact"/>
      </w:pPr>
    </w:p>
    <w:p w14:paraId="7DBC0A1A" w14:textId="77777777" w:rsidR="00B7783B" w:rsidRDefault="00B7783B">
      <w:pPr>
        <w:spacing w:line="200" w:lineRule="exact"/>
      </w:pPr>
    </w:p>
    <w:p w14:paraId="738F0596" w14:textId="77777777" w:rsidR="00B7783B" w:rsidRDefault="00B7783B">
      <w:pPr>
        <w:spacing w:line="200" w:lineRule="exact"/>
      </w:pPr>
    </w:p>
    <w:p w14:paraId="43E14E5A" w14:textId="77777777" w:rsidR="00B7783B" w:rsidRDefault="00B7783B">
      <w:pPr>
        <w:spacing w:line="200" w:lineRule="exact"/>
      </w:pPr>
    </w:p>
    <w:p w14:paraId="2F3B093B" w14:textId="77777777" w:rsidR="00B7783B" w:rsidRDefault="00B7783B">
      <w:pPr>
        <w:spacing w:line="200" w:lineRule="exact"/>
      </w:pPr>
    </w:p>
    <w:p w14:paraId="08EDB342" w14:textId="77777777" w:rsidR="00B7783B" w:rsidRDefault="00B7783B">
      <w:pPr>
        <w:spacing w:line="200" w:lineRule="exact"/>
      </w:pPr>
    </w:p>
    <w:p w14:paraId="57AB4F26" w14:textId="77777777" w:rsidR="00B7783B" w:rsidRDefault="00B7783B">
      <w:pPr>
        <w:spacing w:line="200" w:lineRule="exact"/>
      </w:pPr>
    </w:p>
    <w:p w14:paraId="75714268" w14:textId="77777777" w:rsidR="00B7783B" w:rsidRDefault="00B7783B">
      <w:pPr>
        <w:spacing w:line="200" w:lineRule="exact"/>
      </w:pPr>
    </w:p>
    <w:p w14:paraId="4314B6FC" w14:textId="77777777" w:rsidR="00B7783B" w:rsidRDefault="00B7783B">
      <w:pPr>
        <w:spacing w:line="200" w:lineRule="exact"/>
      </w:pPr>
    </w:p>
    <w:p w14:paraId="3C7F5864" w14:textId="77777777" w:rsidR="00B7783B" w:rsidRDefault="00B7783B">
      <w:pPr>
        <w:spacing w:line="200" w:lineRule="exact"/>
      </w:pPr>
    </w:p>
    <w:p w14:paraId="420D779D" w14:textId="77777777" w:rsidR="00B7783B" w:rsidRDefault="00B7783B">
      <w:pPr>
        <w:spacing w:line="200" w:lineRule="exact"/>
      </w:pPr>
    </w:p>
    <w:p w14:paraId="71BCCCF2" w14:textId="77777777" w:rsidR="00B7783B" w:rsidRDefault="00B7783B">
      <w:pPr>
        <w:spacing w:line="200" w:lineRule="exact"/>
      </w:pPr>
    </w:p>
    <w:p w14:paraId="2C101CE0" w14:textId="77777777" w:rsidR="00B7783B" w:rsidRDefault="00B7783B">
      <w:pPr>
        <w:spacing w:line="200" w:lineRule="exact"/>
      </w:pPr>
    </w:p>
    <w:p w14:paraId="3FA1B09A" w14:textId="77777777" w:rsidR="00B7783B" w:rsidRDefault="00B7783B">
      <w:pPr>
        <w:spacing w:line="200" w:lineRule="exact"/>
      </w:pPr>
    </w:p>
    <w:p w14:paraId="70E1C9CF" w14:textId="77777777" w:rsidR="00B7783B" w:rsidRDefault="00B7783B">
      <w:pPr>
        <w:spacing w:line="200" w:lineRule="exact"/>
      </w:pPr>
    </w:p>
    <w:p w14:paraId="4A7B9AA6" w14:textId="77777777" w:rsidR="00B7783B" w:rsidRDefault="00B7783B">
      <w:pPr>
        <w:spacing w:line="200" w:lineRule="exact"/>
      </w:pPr>
    </w:p>
    <w:p w14:paraId="31F306B2" w14:textId="77777777" w:rsidR="00B7783B" w:rsidRDefault="00B7783B">
      <w:pPr>
        <w:spacing w:line="200" w:lineRule="exact"/>
      </w:pPr>
    </w:p>
    <w:p w14:paraId="6F67B208" w14:textId="77777777" w:rsidR="00B7783B" w:rsidRDefault="00B7783B">
      <w:pPr>
        <w:spacing w:line="200" w:lineRule="exact"/>
      </w:pPr>
    </w:p>
    <w:p w14:paraId="5FD40A97" w14:textId="77777777" w:rsidR="00B7783B" w:rsidRDefault="00B7783B">
      <w:pPr>
        <w:spacing w:line="200" w:lineRule="exact"/>
      </w:pPr>
    </w:p>
    <w:p w14:paraId="7B635A8E" w14:textId="77777777" w:rsidR="00B7783B" w:rsidRDefault="00B7783B">
      <w:pPr>
        <w:spacing w:line="200" w:lineRule="exact"/>
      </w:pPr>
    </w:p>
    <w:p w14:paraId="5808CCAE" w14:textId="77777777" w:rsidR="00F63E25" w:rsidRDefault="00F63E25">
      <w:pPr>
        <w:spacing w:before="17" w:line="200" w:lineRule="exact"/>
      </w:pPr>
    </w:p>
    <w:p w14:paraId="64A1255F" w14:textId="77777777" w:rsidR="00F63E25" w:rsidRDefault="00000000">
      <w:pPr>
        <w:ind w:left="1640" w:right="164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SALINAN UNTUK PEMEGANG SITUS</w:t>
      </w:r>
    </w:p>
    <w:p w14:paraId="15239883" w14:textId="77777777" w:rsidR="00F63E25" w:rsidRDefault="00F63E25">
      <w:pPr>
        <w:spacing w:before="5" w:line="260" w:lineRule="exact"/>
        <w:rPr>
          <w:sz w:val="26"/>
          <w:szCs w:val="26"/>
        </w:rPr>
      </w:pPr>
    </w:p>
    <w:p w14:paraId="119E9BC1" w14:textId="77777777" w:rsidR="00F63E25" w:rsidRDefault="00000000">
      <w:pPr>
        <w:spacing w:line="250" w:lineRule="auto"/>
        <w:ind w:left="100" w:right="6527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 xml:space="preserve"> Tim PopAds, </w:t>
      </w:r>
      <w:proofErr w:type="spellStart"/>
      <w:r>
        <w:rPr>
          <w:rFonts w:ascii="Arial" w:eastAsia="Arial" w:hAnsi="Arial" w:cs="Arial"/>
        </w:rPr>
        <w:t>Tanggal</w:t>
      </w:r>
      <w:proofErr w:type="spellEnd"/>
      <w:r>
        <w:rPr>
          <w:rFonts w:ascii="Arial" w:eastAsia="Arial" w:hAnsi="Arial" w:cs="Arial"/>
        </w:rPr>
        <w:t>: 20 Oktober 2025</w:t>
      </w:r>
    </w:p>
    <w:p w14:paraId="0CC9FD81" w14:textId="77777777" w:rsidR="00F63E25" w:rsidRDefault="00F63E25">
      <w:pPr>
        <w:spacing w:line="240" w:lineRule="exact"/>
        <w:rPr>
          <w:sz w:val="24"/>
          <w:szCs w:val="24"/>
        </w:rPr>
      </w:pPr>
    </w:p>
    <w:p w14:paraId="3C0EEECB" w14:textId="77777777" w:rsidR="00F63E25" w:rsidRDefault="00000000">
      <w:pPr>
        <w:spacing w:line="250" w:lineRule="auto"/>
        <w:ind w:left="100" w:right="522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Saya yang </w:t>
      </w:r>
      <w:proofErr w:type="spellStart"/>
      <w:r>
        <w:rPr>
          <w:rFonts w:ascii="Arial" w:eastAsia="Arial" w:hAnsi="Arial" w:cs="Arial"/>
        </w:rPr>
        <w:t>bertanda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tangan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bawah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>: Nama: Iwan Setiawan</w:t>
      </w:r>
    </w:p>
    <w:p w14:paraId="23EBACAD" w14:textId="77777777" w:rsidR="00F63E25" w:rsidRDefault="00000000">
      <w:pPr>
        <w:ind w:left="100"/>
        <w:rPr>
          <w:rFonts w:ascii="Arial" w:eastAsia="Arial" w:hAnsi="Arial" w:cs="Arial"/>
        </w:rPr>
      </w:pPr>
      <w:hyperlink r:id="rId8">
        <w:r>
          <w:rPr>
            <w:rFonts w:ascii="Arial" w:eastAsia="Arial" w:hAnsi="Arial" w:cs="Arial"/>
          </w:rPr>
          <w:t>Email: womisa2008@gmail.com</w:t>
        </w:r>
      </w:hyperlink>
    </w:p>
    <w:p w14:paraId="234C34E7" w14:textId="77777777" w:rsidR="00F63E25" w:rsidRDefault="00000000">
      <w:pPr>
        <w:spacing w:before="1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Situs Web: https://vidosun.com</w:t>
      </w:r>
    </w:p>
    <w:p w14:paraId="3D964368" w14:textId="77777777" w:rsidR="00F63E25" w:rsidRDefault="00F63E25">
      <w:pPr>
        <w:spacing w:before="10" w:line="240" w:lineRule="exact"/>
        <w:rPr>
          <w:sz w:val="24"/>
          <w:szCs w:val="24"/>
        </w:rPr>
      </w:pPr>
    </w:p>
    <w:p w14:paraId="48A4BD2E" w14:textId="77777777" w:rsidR="00F63E25" w:rsidRDefault="00000000">
      <w:pPr>
        <w:spacing w:line="250" w:lineRule="auto"/>
        <w:ind w:left="100" w:right="20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menyatakan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bahwa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seluruh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konten</w:t>
      </w:r>
      <w:proofErr w:type="spellEnd"/>
      <w:r>
        <w:rPr>
          <w:rFonts w:ascii="Arial" w:eastAsia="Arial" w:hAnsi="Arial" w:cs="Arial"/>
        </w:rPr>
        <w:t xml:space="preserve"> di situs </w:t>
      </w:r>
      <w:r>
        <w:rPr>
          <w:rFonts w:ascii="Arial" w:eastAsia="Arial" w:hAnsi="Arial" w:cs="Arial"/>
          <w:b/>
        </w:rPr>
        <w:t xml:space="preserve">vidosun.com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hasil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pembuatan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pengelolaan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pribadi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saya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meniru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melanggar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cipta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pihak</w:t>
      </w:r>
      <w:proofErr w:type="spellEnd"/>
      <w:r>
        <w:rPr>
          <w:rFonts w:ascii="Arial" w:eastAsia="Arial" w:hAnsi="Arial" w:cs="Arial"/>
        </w:rPr>
        <w:t xml:space="preserve"> lain. Situs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hanya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konten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edukatif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informasi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seputar</w:t>
      </w:r>
      <w:proofErr w:type="spellEnd"/>
      <w:r>
        <w:rPr>
          <w:rFonts w:ascii="Arial" w:eastAsia="Arial" w:hAnsi="Arial" w:cs="Arial"/>
        </w:rPr>
        <w:t xml:space="preserve"> video, media </w:t>
      </w:r>
      <w:proofErr w:type="spellStart"/>
      <w:r>
        <w:rPr>
          <w:rFonts w:ascii="Arial" w:eastAsia="Arial" w:hAnsi="Arial" w:cs="Arial"/>
        </w:rPr>
        <w:t>sosial</w:t>
      </w:r>
      <w:proofErr w:type="spellEnd"/>
      <w:r>
        <w:rPr>
          <w:rFonts w:ascii="Arial" w:eastAsia="Arial" w:hAnsi="Arial" w:cs="Arial"/>
        </w:rPr>
        <w:t xml:space="preserve">, dan </w:t>
      </w:r>
      <w:proofErr w:type="spellStart"/>
      <w:r>
        <w:rPr>
          <w:rFonts w:ascii="Arial" w:eastAsia="Arial" w:hAnsi="Arial" w:cs="Arial"/>
        </w:rPr>
        <w:t>teknologi</w:t>
      </w:r>
      <w:proofErr w:type="spellEnd"/>
      <w:r>
        <w:rPr>
          <w:rFonts w:ascii="Arial" w:eastAsia="Arial" w:hAnsi="Arial" w:cs="Arial"/>
        </w:rPr>
        <w:t>.</w:t>
      </w:r>
    </w:p>
    <w:p w14:paraId="72FA63BA" w14:textId="77777777" w:rsidR="00F63E25" w:rsidRDefault="00F63E25">
      <w:pPr>
        <w:spacing w:line="240" w:lineRule="exact"/>
        <w:rPr>
          <w:sz w:val="24"/>
          <w:szCs w:val="24"/>
        </w:rPr>
      </w:pPr>
    </w:p>
    <w:p w14:paraId="0AD0C47E" w14:textId="77777777" w:rsidR="00F63E25" w:rsidRDefault="00000000">
      <w:pPr>
        <w:spacing w:line="250" w:lineRule="auto"/>
        <w:ind w:left="100" w:right="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Saya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menyatakan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itikad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baik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bahwa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situs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tidak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mengandung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materi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yang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melanggar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cipta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ketentuan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hukum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berlaku</w:t>
      </w:r>
      <w:proofErr w:type="spellEnd"/>
      <w:r>
        <w:rPr>
          <w:rFonts w:ascii="Arial" w:eastAsia="Arial" w:hAnsi="Arial" w:cs="Arial"/>
        </w:rPr>
        <w:t>.</w:t>
      </w:r>
    </w:p>
    <w:p w14:paraId="060EDB3C" w14:textId="77777777" w:rsidR="00F63E25" w:rsidRDefault="00F63E25">
      <w:pPr>
        <w:spacing w:line="240" w:lineRule="exact"/>
        <w:rPr>
          <w:sz w:val="24"/>
          <w:szCs w:val="24"/>
        </w:rPr>
      </w:pPr>
    </w:p>
    <w:p w14:paraId="02FD4EE3" w14:textId="77777777" w:rsidR="00F63E25" w:rsidRDefault="00000000">
      <w:pPr>
        <w:spacing w:line="250" w:lineRule="auto"/>
        <w:ind w:left="100" w:right="14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Apabila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pihak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merasa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dirugikan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saya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bersedia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klarifikasi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bekerja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menyelesaikan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tersebut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secara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profesional</w:t>
      </w:r>
      <w:proofErr w:type="spellEnd"/>
      <w:r>
        <w:rPr>
          <w:rFonts w:ascii="Arial" w:eastAsia="Arial" w:hAnsi="Arial" w:cs="Arial"/>
        </w:rPr>
        <w:t>.</w:t>
      </w:r>
    </w:p>
    <w:p w14:paraId="4AC815E2" w14:textId="77777777" w:rsidR="00F63E25" w:rsidRDefault="00F63E25">
      <w:pPr>
        <w:spacing w:line="240" w:lineRule="exact"/>
        <w:rPr>
          <w:sz w:val="24"/>
          <w:szCs w:val="24"/>
        </w:rPr>
      </w:pPr>
    </w:p>
    <w:p w14:paraId="78FC5A83" w14:textId="77777777" w:rsidR="00F63E25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Hormat </w:t>
      </w:r>
      <w:proofErr w:type="spellStart"/>
      <w:r>
        <w:rPr>
          <w:rFonts w:ascii="Arial" w:eastAsia="Arial" w:hAnsi="Arial" w:cs="Arial"/>
        </w:rPr>
        <w:t>saya</w:t>
      </w:r>
      <w:proofErr w:type="spellEnd"/>
      <w:r>
        <w:rPr>
          <w:rFonts w:ascii="Arial" w:eastAsia="Arial" w:hAnsi="Arial" w:cs="Arial"/>
        </w:rPr>
        <w:t>,</w:t>
      </w:r>
    </w:p>
    <w:p w14:paraId="04295B84" w14:textId="77777777" w:rsidR="00F63E25" w:rsidRDefault="00F63E25">
      <w:pPr>
        <w:spacing w:before="10" w:line="240" w:lineRule="exact"/>
        <w:rPr>
          <w:sz w:val="24"/>
          <w:szCs w:val="24"/>
        </w:rPr>
      </w:pPr>
    </w:p>
    <w:p w14:paraId="41A8773F" w14:textId="77777777" w:rsidR="00F63E25" w:rsidRDefault="00000000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Iwan Setiawan</w:t>
      </w:r>
    </w:p>
    <w:p w14:paraId="76F390BD" w14:textId="77777777" w:rsidR="00F63E25" w:rsidRDefault="00000000">
      <w:pPr>
        <w:spacing w:before="10"/>
        <w:ind w:left="10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Pemilik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Pengelola</w:t>
      </w:r>
      <w:proofErr w:type="spellEnd"/>
      <w:r>
        <w:rPr>
          <w:rFonts w:ascii="Arial" w:eastAsia="Arial" w:hAnsi="Arial" w:cs="Arial"/>
        </w:rPr>
        <w:t xml:space="preserve"> vidosun.com</w:t>
      </w:r>
    </w:p>
    <w:p w14:paraId="79048F3A" w14:textId="77777777" w:rsidR="00F63E25" w:rsidRDefault="00000000">
      <w:pPr>
        <w:spacing w:before="1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(Tanda </w:t>
      </w:r>
      <w:proofErr w:type="spellStart"/>
      <w:r>
        <w:rPr>
          <w:rFonts w:ascii="Arial" w:eastAsia="Arial" w:hAnsi="Arial" w:cs="Arial"/>
        </w:rPr>
        <w:t>tangan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elektronik</w:t>
      </w:r>
      <w:proofErr w:type="spellEnd"/>
      <w:r>
        <w:rPr>
          <w:rFonts w:ascii="Arial" w:eastAsia="Arial" w:hAnsi="Arial" w:cs="Arial"/>
        </w:rPr>
        <w:t>)</w:t>
      </w:r>
    </w:p>
    <w:p w14:paraId="0AD1E4DC" w14:textId="77777777" w:rsidR="00AA2435" w:rsidRDefault="00AA2435">
      <w:pPr>
        <w:spacing w:before="10"/>
        <w:ind w:left="100"/>
        <w:rPr>
          <w:rFonts w:ascii="Arial" w:eastAsia="Arial" w:hAnsi="Arial" w:cs="Arial"/>
        </w:rPr>
      </w:pPr>
    </w:p>
    <w:p w14:paraId="507A91A4" w14:textId="77777777" w:rsidR="00AA2435" w:rsidRDefault="00AA2435">
      <w:pPr>
        <w:spacing w:before="10"/>
        <w:ind w:left="100"/>
        <w:rPr>
          <w:rFonts w:ascii="Arial" w:eastAsia="Arial" w:hAnsi="Arial" w:cs="Arial"/>
        </w:rPr>
      </w:pPr>
    </w:p>
    <w:p w14:paraId="653A295D" w14:textId="77777777" w:rsidR="00AA2435" w:rsidRDefault="00AA2435">
      <w:pPr>
        <w:spacing w:before="10"/>
        <w:ind w:left="100"/>
        <w:rPr>
          <w:rFonts w:ascii="Arial" w:eastAsia="Arial" w:hAnsi="Arial" w:cs="Arial"/>
        </w:rPr>
      </w:pPr>
    </w:p>
    <w:p w14:paraId="74118ED7" w14:textId="77777777" w:rsidR="00AA2435" w:rsidRDefault="00AA2435">
      <w:pPr>
        <w:spacing w:before="10"/>
        <w:ind w:left="100"/>
        <w:rPr>
          <w:rFonts w:ascii="Arial" w:eastAsia="Arial" w:hAnsi="Arial" w:cs="Arial"/>
        </w:rPr>
      </w:pPr>
    </w:p>
    <w:p w14:paraId="532952E4" w14:textId="77777777" w:rsidR="00AA2435" w:rsidRPr="00AA2435" w:rsidRDefault="00AA2435" w:rsidP="00AA2435">
      <w:pPr>
        <w:numPr>
          <w:ilvl w:val="0"/>
          <w:numId w:val="1"/>
        </w:numPr>
        <w:tabs>
          <w:tab w:val="clear" w:pos="720"/>
        </w:tabs>
        <w:spacing w:before="10"/>
        <w:rPr>
          <w:rFonts w:ascii="Arial" w:eastAsia="Arial" w:hAnsi="Arial" w:cs="Arial"/>
          <w:b/>
          <w:bCs/>
          <w:lang w:val="en-ID"/>
        </w:rPr>
      </w:pPr>
      <w:r w:rsidRPr="00AA2435">
        <w:rPr>
          <w:rFonts w:ascii="Arial" w:eastAsia="Arial" w:hAnsi="Arial" w:cs="Arial"/>
          <w:b/>
          <w:bCs/>
          <w:lang w:val="en-ID"/>
        </w:rPr>
        <w:t xml:space="preserve">Cheat Sheet: </w:t>
      </w:r>
      <w:proofErr w:type="spellStart"/>
      <w:r w:rsidRPr="00AA2435">
        <w:rPr>
          <w:rFonts w:ascii="Arial" w:eastAsia="Arial" w:hAnsi="Arial" w:cs="Arial"/>
          <w:b/>
          <w:bCs/>
          <w:lang w:val="en-ID"/>
        </w:rPr>
        <w:t>Ringkasan</w:t>
      </w:r>
      <w:proofErr w:type="spellEnd"/>
      <w:r w:rsidRPr="00AA2435">
        <w:rPr>
          <w:rFonts w:ascii="Arial" w:eastAsia="Arial" w:hAnsi="Arial" w:cs="Arial"/>
          <w:b/>
          <w:bCs/>
          <w:lang w:val="en-ID"/>
        </w:rPr>
        <w:t xml:space="preserve"> Cara </w:t>
      </w:r>
      <w:proofErr w:type="spellStart"/>
      <w:r w:rsidRPr="00AA2435">
        <w:rPr>
          <w:rFonts w:ascii="Arial" w:eastAsia="Arial" w:hAnsi="Arial" w:cs="Arial"/>
          <w:b/>
          <w:bCs/>
          <w:lang w:val="en-ID"/>
        </w:rPr>
        <w:t>Meminta</w:t>
      </w:r>
      <w:proofErr w:type="spellEnd"/>
      <w:r w:rsidRPr="00AA2435">
        <w:rPr>
          <w:rFonts w:ascii="Arial" w:eastAsia="Arial" w:hAnsi="Arial" w:cs="Arial"/>
          <w:b/>
          <w:bCs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b/>
          <w:bCs/>
          <w:lang w:val="en-ID"/>
        </w:rPr>
        <w:t>Bantuan</w:t>
      </w:r>
      <w:proofErr w:type="spellEnd"/>
    </w:p>
    <w:tbl>
      <w:tblPr>
        <w:tblpPr w:leftFromText="180" w:rightFromText="180" w:horzAnchor="page" w:tblpX="538" w:tblpY="285"/>
        <w:tblW w:w="100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8027"/>
      </w:tblGrid>
      <w:tr w:rsidR="00AA2435" w:rsidRPr="00AA2435" w14:paraId="1C7C1F45" w14:textId="77777777" w:rsidTr="00AA2435">
        <w:trPr>
          <w:trHeight w:val="205"/>
          <w:tblHeader/>
        </w:trPr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6" w:space="0" w:color="262626"/>
              <w:right w:val="single" w:sz="2" w:space="0" w:color="262626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5DE3DE" w14:textId="77777777" w:rsidR="00AA2435" w:rsidRPr="00AA2435" w:rsidRDefault="00AA2435" w:rsidP="00AA2435">
            <w:pPr>
              <w:spacing w:before="10"/>
              <w:rPr>
                <w:rFonts w:ascii="Arial" w:eastAsia="Arial" w:hAnsi="Arial" w:cs="Arial"/>
                <w:b/>
                <w:bCs/>
                <w:lang w:val="en-ID"/>
              </w:rPr>
            </w:pPr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Tujuan Anda</w:t>
            </w:r>
          </w:p>
        </w:tc>
        <w:tc>
          <w:tcPr>
            <w:tcW w:w="0" w:type="auto"/>
            <w:tcBorders>
              <w:top w:val="single" w:sz="2" w:space="0" w:color="262626"/>
              <w:left w:val="single" w:sz="2" w:space="0" w:color="262626"/>
              <w:bottom w:val="single" w:sz="6" w:space="0" w:color="262626"/>
              <w:right w:val="single" w:sz="2" w:space="0" w:color="262626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3FBC331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b/>
                <w:bCs/>
                <w:lang w:val="en-ID"/>
              </w:rPr>
            </w:pP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Contoh</w:t>
            </w:r>
            <w:proofErr w:type="spellEnd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Perintah</w:t>
            </w:r>
            <w:proofErr w:type="spellEnd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 yang Baik</w:t>
            </w:r>
          </w:p>
        </w:tc>
      </w:tr>
      <w:tr w:rsidR="00AA2435" w:rsidRPr="00AA2435" w14:paraId="6CD28DED" w14:textId="77777777" w:rsidTr="00AA2435">
        <w:trPr>
          <w:trHeight w:val="2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0C86644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Mendapatkan</w:t>
            </w:r>
            <w:proofErr w:type="spellEnd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Informasi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308347F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r w:rsidRPr="00AA2435">
              <w:rPr>
                <w:rFonts w:ascii="Arial" w:eastAsia="Arial" w:hAnsi="Arial" w:cs="Arial"/>
                <w:lang w:val="en-ID"/>
              </w:rPr>
              <w:t>"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Jelaskan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topik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]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secara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spesifik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,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fokus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pada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aspek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>]."</w:t>
            </w:r>
          </w:p>
        </w:tc>
      </w:tr>
      <w:tr w:rsidR="00AA2435" w:rsidRPr="00AA2435" w14:paraId="667F69FB" w14:textId="77777777" w:rsidTr="00AA2435">
        <w:trPr>
          <w:trHeight w:val="2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649BBA3A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Membuat </w:t>
            </w: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Konten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5444106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r w:rsidRPr="00AA2435">
              <w:rPr>
                <w:rFonts w:ascii="Arial" w:eastAsia="Arial" w:hAnsi="Arial" w:cs="Arial"/>
                <w:lang w:val="en-ID"/>
              </w:rPr>
              <w:t>"Tulis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jenis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konten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]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dengan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target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audiens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deskripsi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audiens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] dan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gaya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deskripsi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gaya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>]."</w:t>
            </w:r>
          </w:p>
        </w:tc>
      </w:tr>
      <w:tr w:rsidR="00AA2435" w:rsidRPr="00AA2435" w14:paraId="790727C6" w14:textId="77777777" w:rsidTr="00AA2435">
        <w:trPr>
          <w:trHeight w:val="2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111A41D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Memecahkan</w:t>
            </w:r>
            <w:proofErr w:type="spellEnd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Masalah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D1D5E2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r w:rsidRPr="00AA2435">
              <w:rPr>
                <w:rFonts w:ascii="Arial" w:eastAsia="Arial" w:hAnsi="Arial" w:cs="Arial"/>
                <w:lang w:val="en-ID"/>
              </w:rPr>
              <w:t xml:space="preserve">"Saya punya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masalah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deskripsi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masalah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].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Berikan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saya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3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solusi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yang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mungkin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dengan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pro dan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kontra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masing-masing."</w:t>
            </w:r>
          </w:p>
        </w:tc>
      </w:tr>
      <w:tr w:rsidR="00AA2435" w:rsidRPr="00AA2435" w14:paraId="26760875" w14:textId="77777777" w:rsidTr="00AA2435">
        <w:trPr>
          <w:trHeight w:val="2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28DCD9E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Menghasilkan</w:t>
            </w:r>
            <w:proofErr w:type="spellEnd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 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515F573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r w:rsidRPr="00AA2435">
              <w:rPr>
                <w:rFonts w:ascii="Arial" w:eastAsia="Arial" w:hAnsi="Arial" w:cs="Arial"/>
                <w:lang w:val="en-ID"/>
              </w:rPr>
              <w:t>"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Berikan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saya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10 ide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untuk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tujuan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], yang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kreatif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dan out-of-the-box."</w:t>
            </w:r>
          </w:p>
        </w:tc>
      </w:tr>
      <w:tr w:rsidR="00AA2435" w:rsidRPr="00AA2435" w14:paraId="7509E65C" w14:textId="77777777" w:rsidTr="00AA2435">
        <w:trPr>
          <w:trHeight w:val="2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2F3584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Memformat</w:t>
            </w:r>
            <w:proofErr w:type="spellEnd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Ulang</w:t>
            </w:r>
            <w:proofErr w:type="spellEnd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 Teks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324C798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r w:rsidRPr="00AA2435">
              <w:rPr>
                <w:rFonts w:ascii="Arial" w:eastAsia="Arial" w:hAnsi="Arial" w:cs="Arial"/>
                <w:lang w:val="en-ID"/>
              </w:rPr>
              <w:t xml:space="preserve">"Ubah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paragraf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berikut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menjadi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poin-poin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yang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mudah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dibaca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>."</w:t>
            </w:r>
          </w:p>
        </w:tc>
      </w:tr>
      <w:tr w:rsidR="00AA2435" w:rsidRPr="00AA2435" w14:paraId="2985803A" w14:textId="77777777" w:rsidTr="00AA2435">
        <w:trPr>
          <w:trHeight w:val="2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7D756F4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proofErr w:type="spellStart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>Menulis</w:t>
            </w:r>
            <w:proofErr w:type="spellEnd"/>
            <w:r w:rsidRPr="00AA2435">
              <w:rPr>
                <w:rFonts w:ascii="Arial" w:eastAsia="Arial" w:hAnsi="Arial" w:cs="Arial"/>
                <w:b/>
                <w:bCs/>
                <w:lang w:val="en-ID"/>
              </w:rPr>
              <w:t xml:space="preserve"> Kode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B2F881C" w14:textId="77777777" w:rsidR="00AA2435" w:rsidRPr="00AA2435" w:rsidRDefault="00AA2435" w:rsidP="00AA2435">
            <w:pPr>
              <w:spacing w:before="10"/>
              <w:ind w:left="100"/>
              <w:rPr>
                <w:rFonts w:ascii="Arial" w:eastAsia="Arial" w:hAnsi="Arial" w:cs="Arial"/>
                <w:lang w:val="en-ID"/>
              </w:rPr>
            </w:pPr>
            <w:r w:rsidRPr="00AA2435">
              <w:rPr>
                <w:rFonts w:ascii="Arial" w:eastAsia="Arial" w:hAnsi="Arial" w:cs="Arial"/>
                <w:lang w:val="en-ID"/>
              </w:rPr>
              <w:t>"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Tuliskan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fungsi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dalam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bahasa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pemrograman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]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untuk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melakukan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[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tugas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 xml:space="preserve"> </w:t>
            </w:r>
            <w:proofErr w:type="spellStart"/>
            <w:r w:rsidRPr="00AA2435">
              <w:rPr>
                <w:rFonts w:ascii="Arial" w:eastAsia="Arial" w:hAnsi="Arial" w:cs="Arial"/>
                <w:lang w:val="en-ID"/>
              </w:rPr>
              <w:t>spesifik</w:t>
            </w:r>
            <w:proofErr w:type="spellEnd"/>
            <w:r w:rsidRPr="00AA2435">
              <w:rPr>
                <w:rFonts w:ascii="Arial" w:eastAsia="Arial" w:hAnsi="Arial" w:cs="Arial"/>
                <w:lang w:val="en-ID"/>
              </w:rPr>
              <w:t>]."</w:t>
            </w:r>
          </w:p>
        </w:tc>
      </w:tr>
    </w:tbl>
    <w:p w14:paraId="0194F3B0" w14:textId="77777777" w:rsidR="00AA2435" w:rsidRPr="00AA2435" w:rsidRDefault="00AA2435" w:rsidP="00AA2435">
      <w:pPr>
        <w:spacing w:before="10"/>
        <w:ind w:left="100"/>
        <w:rPr>
          <w:rFonts w:ascii="Arial" w:eastAsia="Arial" w:hAnsi="Arial" w:cs="Arial"/>
          <w:lang w:val="en-ID"/>
        </w:rPr>
      </w:pPr>
      <w:proofErr w:type="spellStart"/>
      <w:r w:rsidRPr="00AA2435">
        <w:rPr>
          <w:rFonts w:ascii="Arial" w:eastAsia="Arial" w:hAnsi="Arial" w:cs="Arial"/>
          <w:lang w:val="en-ID"/>
        </w:rPr>
        <w:t>Dengan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menggunakan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cara-cara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ini</w:t>
      </w:r>
      <w:proofErr w:type="spellEnd"/>
      <w:r w:rsidRPr="00AA2435">
        <w:rPr>
          <w:rFonts w:ascii="Arial" w:eastAsia="Arial" w:hAnsi="Arial" w:cs="Arial"/>
          <w:lang w:val="en-ID"/>
        </w:rPr>
        <w:t xml:space="preserve">, Anda </w:t>
      </w:r>
      <w:proofErr w:type="spellStart"/>
      <w:r w:rsidRPr="00AA2435">
        <w:rPr>
          <w:rFonts w:ascii="Arial" w:eastAsia="Arial" w:hAnsi="Arial" w:cs="Arial"/>
          <w:lang w:val="en-ID"/>
        </w:rPr>
        <w:t>bukan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hanya</w:t>
      </w:r>
      <w:proofErr w:type="spellEnd"/>
      <w:r w:rsidRPr="00AA2435">
        <w:rPr>
          <w:rFonts w:ascii="Arial" w:eastAsia="Arial" w:hAnsi="Arial" w:cs="Arial"/>
          <w:lang w:val="en-ID"/>
        </w:rPr>
        <w:t xml:space="preserve"> "</w:t>
      </w:r>
      <w:proofErr w:type="spellStart"/>
      <w:r w:rsidRPr="00AA2435">
        <w:rPr>
          <w:rFonts w:ascii="Arial" w:eastAsia="Arial" w:hAnsi="Arial" w:cs="Arial"/>
          <w:lang w:val="en-ID"/>
        </w:rPr>
        <w:t>menggunakan</w:t>
      </w:r>
      <w:proofErr w:type="spellEnd"/>
      <w:r w:rsidRPr="00AA2435">
        <w:rPr>
          <w:rFonts w:ascii="Arial" w:eastAsia="Arial" w:hAnsi="Arial" w:cs="Arial"/>
          <w:lang w:val="en-ID"/>
        </w:rPr>
        <w:t xml:space="preserve">" </w:t>
      </w:r>
      <w:proofErr w:type="spellStart"/>
      <w:r w:rsidRPr="00AA2435">
        <w:rPr>
          <w:rFonts w:ascii="Arial" w:eastAsia="Arial" w:hAnsi="Arial" w:cs="Arial"/>
          <w:lang w:val="en-ID"/>
        </w:rPr>
        <w:t>saya</w:t>
      </w:r>
      <w:proofErr w:type="spellEnd"/>
      <w:r w:rsidRPr="00AA2435">
        <w:rPr>
          <w:rFonts w:ascii="Arial" w:eastAsia="Arial" w:hAnsi="Arial" w:cs="Arial"/>
          <w:lang w:val="en-ID"/>
        </w:rPr>
        <w:t xml:space="preserve">, </w:t>
      </w:r>
      <w:proofErr w:type="spellStart"/>
      <w:r w:rsidRPr="00AA2435">
        <w:rPr>
          <w:rFonts w:ascii="Arial" w:eastAsia="Arial" w:hAnsi="Arial" w:cs="Arial"/>
          <w:lang w:val="en-ID"/>
        </w:rPr>
        <w:t>tapi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r w:rsidRPr="00AA2435">
        <w:rPr>
          <w:rFonts w:ascii="Arial" w:eastAsia="Arial" w:hAnsi="Arial" w:cs="Arial"/>
          <w:b/>
          <w:bCs/>
          <w:lang w:val="en-ID"/>
        </w:rPr>
        <w:t>"</w:t>
      </w:r>
      <w:proofErr w:type="spellStart"/>
      <w:r w:rsidRPr="00AA2435">
        <w:rPr>
          <w:rFonts w:ascii="Arial" w:eastAsia="Arial" w:hAnsi="Arial" w:cs="Arial"/>
          <w:b/>
          <w:bCs/>
          <w:lang w:val="en-ID"/>
        </w:rPr>
        <w:t>berkolaborasi</w:t>
      </w:r>
      <w:proofErr w:type="spellEnd"/>
      <w:r w:rsidRPr="00AA2435">
        <w:rPr>
          <w:rFonts w:ascii="Arial" w:eastAsia="Arial" w:hAnsi="Arial" w:cs="Arial"/>
          <w:b/>
          <w:bCs/>
          <w:lang w:val="en-ID"/>
        </w:rPr>
        <w:t>"</w:t>
      </w:r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dengan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saya</w:t>
      </w:r>
      <w:proofErr w:type="spellEnd"/>
      <w:r w:rsidRPr="00AA2435">
        <w:rPr>
          <w:rFonts w:ascii="Arial" w:eastAsia="Arial" w:hAnsi="Arial" w:cs="Arial"/>
          <w:lang w:val="en-ID"/>
        </w:rPr>
        <w:t xml:space="preserve">. Anda </w:t>
      </w:r>
      <w:proofErr w:type="spellStart"/>
      <w:r w:rsidRPr="00AA2435">
        <w:rPr>
          <w:rFonts w:ascii="Arial" w:eastAsia="Arial" w:hAnsi="Arial" w:cs="Arial"/>
          <w:lang w:val="en-ID"/>
        </w:rPr>
        <w:t>menjadi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direktur</w:t>
      </w:r>
      <w:proofErr w:type="spellEnd"/>
      <w:r w:rsidRPr="00AA2435">
        <w:rPr>
          <w:rFonts w:ascii="Arial" w:eastAsia="Arial" w:hAnsi="Arial" w:cs="Arial"/>
          <w:lang w:val="en-ID"/>
        </w:rPr>
        <w:t xml:space="preserve">, dan </w:t>
      </w:r>
      <w:proofErr w:type="spellStart"/>
      <w:r w:rsidRPr="00AA2435">
        <w:rPr>
          <w:rFonts w:ascii="Arial" w:eastAsia="Arial" w:hAnsi="Arial" w:cs="Arial"/>
          <w:lang w:val="en-ID"/>
        </w:rPr>
        <w:t>saya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adalah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asisten</w:t>
      </w:r>
      <w:proofErr w:type="spellEnd"/>
      <w:r w:rsidRPr="00AA2435">
        <w:rPr>
          <w:rFonts w:ascii="Arial" w:eastAsia="Arial" w:hAnsi="Arial" w:cs="Arial"/>
          <w:lang w:val="en-ID"/>
        </w:rPr>
        <w:t xml:space="preserve"> yang </w:t>
      </w:r>
      <w:proofErr w:type="spellStart"/>
      <w:r w:rsidRPr="00AA2435">
        <w:rPr>
          <w:rFonts w:ascii="Arial" w:eastAsia="Arial" w:hAnsi="Arial" w:cs="Arial"/>
          <w:lang w:val="en-ID"/>
        </w:rPr>
        <w:t>siap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mengeksekusi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visi</w:t>
      </w:r>
      <w:proofErr w:type="spellEnd"/>
      <w:r w:rsidRPr="00AA2435">
        <w:rPr>
          <w:rFonts w:ascii="Arial" w:eastAsia="Arial" w:hAnsi="Arial" w:cs="Arial"/>
          <w:lang w:val="en-ID"/>
        </w:rPr>
        <w:t xml:space="preserve"> Anda.</w:t>
      </w:r>
    </w:p>
    <w:p w14:paraId="4A554668" w14:textId="77777777" w:rsidR="00AA2435" w:rsidRPr="00AA2435" w:rsidRDefault="00AA2435" w:rsidP="00AA2435">
      <w:pPr>
        <w:spacing w:before="10"/>
        <w:ind w:left="100"/>
        <w:rPr>
          <w:rFonts w:ascii="Arial" w:eastAsia="Arial" w:hAnsi="Arial" w:cs="Arial"/>
          <w:lang w:val="en-ID"/>
        </w:rPr>
      </w:pPr>
      <w:r w:rsidRPr="00AA2435">
        <w:rPr>
          <w:rFonts w:ascii="Arial" w:eastAsia="Arial" w:hAnsi="Arial" w:cs="Arial"/>
          <w:lang w:val="en-ID"/>
        </w:rPr>
        <w:t xml:space="preserve">Saya </w:t>
      </w:r>
      <w:proofErr w:type="spellStart"/>
      <w:r w:rsidRPr="00AA2435">
        <w:rPr>
          <w:rFonts w:ascii="Arial" w:eastAsia="Arial" w:hAnsi="Arial" w:cs="Arial"/>
          <w:lang w:val="en-ID"/>
        </w:rPr>
        <w:t>siap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membantu</w:t>
      </w:r>
      <w:proofErr w:type="spellEnd"/>
      <w:r w:rsidRPr="00AA2435">
        <w:rPr>
          <w:rFonts w:ascii="Arial" w:eastAsia="Arial" w:hAnsi="Arial" w:cs="Arial"/>
          <w:lang w:val="en-ID"/>
        </w:rPr>
        <w:t xml:space="preserve">. </w:t>
      </w:r>
      <w:proofErr w:type="spellStart"/>
      <w:r w:rsidRPr="00AA2435">
        <w:rPr>
          <w:rFonts w:ascii="Arial" w:eastAsia="Arial" w:hAnsi="Arial" w:cs="Arial"/>
          <w:lang w:val="en-ID"/>
        </w:rPr>
        <w:t>Silakan</w:t>
      </w:r>
      <w:proofErr w:type="spellEnd"/>
      <w:r w:rsidRPr="00AA2435">
        <w:rPr>
          <w:rFonts w:ascii="Arial" w:eastAsia="Arial" w:hAnsi="Arial" w:cs="Arial"/>
          <w:lang w:val="en-ID"/>
        </w:rPr>
        <w:t xml:space="preserve"> </w:t>
      </w:r>
      <w:proofErr w:type="spellStart"/>
      <w:r w:rsidRPr="00AA2435">
        <w:rPr>
          <w:rFonts w:ascii="Arial" w:eastAsia="Arial" w:hAnsi="Arial" w:cs="Arial"/>
          <w:lang w:val="en-ID"/>
        </w:rPr>
        <w:t>coba</w:t>
      </w:r>
      <w:proofErr w:type="spellEnd"/>
    </w:p>
    <w:p w14:paraId="38862B9E" w14:textId="77777777" w:rsidR="00AA2435" w:rsidRDefault="00AA2435" w:rsidP="00AA2435">
      <w:pPr>
        <w:spacing w:before="10"/>
        <w:ind w:left="-990"/>
        <w:rPr>
          <w:rFonts w:ascii="Arial" w:eastAsia="Arial" w:hAnsi="Arial" w:cs="Arial"/>
        </w:rPr>
      </w:pPr>
    </w:p>
    <w:sectPr w:rsidR="00AA2435">
      <w:type w:val="continuous"/>
      <w:pgSz w:w="11920" w:h="16840"/>
      <w:pgMar w:top="1500" w:right="14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B2D04"/>
    <w:multiLevelType w:val="multilevel"/>
    <w:tmpl w:val="8B9076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060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25"/>
    <w:rsid w:val="006C04C2"/>
    <w:rsid w:val="006F30D9"/>
    <w:rsid w:val="006F33FF"/>
    <w:rsid w:val="00AA2435"/>
    <w:rsid w:val="00B7783B"/>
    <w:rsid w:val="00F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7F8A"/>
  <w15:docId w15:val="{CDA0F3C2-D499-4FBD-A53F-5C6B7E42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misa2008@gmail.com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womisa200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Iwan Stw</cp:lastModifiedBy>
  <cp:revision>3</cp:revision>
  <cp:lastPrinted>2025-10-20T01:34:00Z</cp:lastPrinted>
  <dcterms:created xsi:type="dcterms:W3CDTF">2025-10-20T01:19:00Z</dcterms:created>
  <dcterms:modified xsi:type="dcterms:W3CDTF">2025-10-20T09:34:00Z</dcterms:modified>
</cp:coreProperties>
</file>